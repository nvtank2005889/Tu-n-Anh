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3F6E8" w14:textId="77777777" w:rsidR="00F13296" w:rsidRPr="00F13296" w:rsidRDefault="00F13296" w:rsidP="00F13296">
      <w:pPr>
        <w:outlineLvl w:val="0"/>
        <w:rPr>
          <w:rFonts w:ascii="Times New Roman" w:eastAsia="Times New Roman" w:hAnsi="Times New Roman" w:cs="Times New Roman"/>
          <w:color w:val="0E101A"/>
          <w:kern w:val="36"/>
          <w:sz w:val="48"/>
          <w:szCs w:val="48"/>
          <w:lang w:val="en-GB" w:eastAsia="en-GB"/>
        </w:rPr>
      </w:pPr>
      <w:r w:rsidRPr="00F13296">
        <w:rPr>
          <w:rFonts w:ascii="Times New Roman" w:eastAsia="Times New Roman" w:hAnsi="Times New Roman" w:cs="Times New Roman"/>
          <w:color w:val="0E101A"/>
          <w:kern w:val="36"/>
          <w:sz w:val="48"/>
          <w:szCs w:val="48"/>
          <w:lang w:val="en-GB" w:eastAsia="en-GB"/>
        </w:rPr>
        <w:t>The presentation about computer application</w:t>
      </w:r>
    </w:p>
    <w:p w14:paraId="09541CF1" w14:textId="77777777" w:rsidR="00F13296" w:rsidRPr="00F13296" w:rsidRDefault="00F13296" w:rsidP="00F13296">
      <w:pPr>
        <w:rPr>
          <w:rFonts w:ascii="Times New Roman" w:eastAsia="Times New Roman" w:hAnsi="Times New Roman" w:cs="Times New Roman"/>
          <w:color w:val="0E101A"/>
          <w:sz w:val="24"/>
          <w:szCs w:val="24"/>
          <w:lang w:val="en-GB" w:eastAsia="en-GB"/>
        </w:rPr>
      </w:pPr>
    </w:p>
    <w:p w14:paraId="7AE70A5C" w14:textId="48A5D808" w:rsidR="00F13296" w:rsidRPr="00F13296" w:rsidRDefault="002C4E5A" w:rsidP="00F13296">
      <w:pPr>
        <w:rPr>
          <w:rFonts w:ascii="Times New Roman" w:eastAsia="Times New Roman" w:hAnsi="Times New Roman" w:cs="Times New Roman"/>
          <w:color w:val="0E101A"/>
          <w:sz w:val="24"/>
          <w:szCs w:val="24"/>
          <w:lang w:val="en-GB" w:eastAsia="en-GB"/>
        </w:rPr>
      </w:pPr>
      <w:r w:rsidRPr="002C4E5A">
        <w:rPr>
          <w:rFonts w:ascii="Times New Roman" w:eastAsia="Times New Roman" w:hAnsi="Times New Roman" w:cs="Times New Roman"/>
          <w:b/>
          <w:bCs/>
          <w:color w:val="0E101A"/>
          <w:sz w:val="24"/>
          <w:szCs w:val="24"/>
          <w:u w:val="single"/>
          <w:lang w:val="en-GB" w:eastAsia="en-GB"/>
        </w:rPr>
        <w:t>SLIDE 1</w:t>
      </w:r>
      <w:r w:rsidR="00F13296" w:rsidRPr="002C4E5A">
        <w:rPr>
          <w:rFonts w:ascii="Times New Roman" w:eastAsia="Times New Roman" w:hAnsi="Times New Roman" w:cs="Times New Roman"/>
          <w:b/>
          <w:bCs/>
          <w:color w:val="0E101A"/>
          <w:sz w:val="24"/>
          <w:szCs w:val="24"/>
          <w:u w:val="single"/>
          <w:lang w:val="en-GB" w:eastAsia="en-GB"/>
        </w:rPr>
        <w:t>:</w:t>
      </w:r>
      <w:r w:rsidR="00F13296" w:rsidRPr="00F13296">
        <w:rPr>
          <w:rFonts w:ascii="Times New Roman" w:eastAsia="Times New Roman" w:hAnsi="Times New Roman" w:cs="Times New Roman"/>
          <w:color w:val="0E101A"/>
          <w:sz w:val="24"/>
          <w:szCs w:val="24"/>
          <w:lang w:val="en-GB" w:eastAsia="en-GB"/>
        </w:rPr>
        <w:t xml:space="preserve"> </w:t>
      </w:r>
      <w:r w:rsidR="00F13296" w:rsidRPr="00805361">
        <w:rPr>
          <w:rFonts w:ascii="Times New Roman" w:eastAsia="Times New Roman" w:hAnsi="Times New Roman" w:cs="Times New Roman"/>
          <w:b/>
          <w:bCs/>
          <w:color w:val="0E101A"/>
          <w:sz w:val="24"/>
          <w:szCs w:val="24"/>
          <w:lang w:val="en-GB" w:eastAsia="en-GB"/>
        </w:rPr>
        <w:t>Opening of presentation and Introduce myself</w:t>
      </w:r>
      <w:r w:rsidR="00F13296" w:rsidRPr="00F13296">
        <w:rPr>
          <w:rFonts w:ascii="Times New Roman" w:eastAsia="Times New Roman" w:hAnsi="Times New Roman" w:cs="Times New Roman"/>
          <w:color w:val="0E101A"/>
          <w:sz w:val="24"/>
          <w:szCs w:val="24"/>
          <w:lang w:val="en-GB" w:eastAsia="en-GB"/>
        </w:rPr>
        <w:t xml:space="preserve"> ( Mở đầu bài thuyết trình và Giới thiệu bản thân )</w:t>
      </w:r>
    </w:p>
    <w:p w14:paraId="0C857033" w14:textId="77777777" w:rsidR="00F13296" w:rsidRDefault="00F13296" w:rsidP="00F13296">
      <w:pPr>
        <w:rPr>
          <w:rFonts w:ascii="Times New Roman" w:eastAsia="Times New Roman" w:hAnsi="Times New Roman" w:cs="Times New Roman"/>
          <w:color w:val="0E101A"/>
          <w:sz w:val="24"/>
          <w:szCs w:val="24"/>
          <w:lang w:val="en-GB" w:eastAsia="en-GB"/>
        </w:rPr>
      </w:pPr>
    </w:p>
    <w:p w14:paraId="4266A140" w14:textId="3FE711FE" w:rsidR="002C4E5A" w:rsidRPr="00F13296" w:rsidRDefault="002C4E5A" w:rsidP="00F13296">
      <w:pPr>
        <w:rPr>
          <w:rFonts w:ascii="Times New Roman" w:eastAsia="Times New Roman" w:hAnsi="Times New Roman" w:cs="Times New Roman"/>
          <w:color w:val="0E101A"/>
          <w:sz w:val="24"/>
          <w:szCs w:val="24"/>
          <w:lang w:val="en-GB" w:eastAsia="en-GB"/>
        </w:rPr>
      </w:pPr>
      <w:r w:rsidRPr="002C4E5A">
        <w:rPr>
          <w:rFonts w:ascii="Times New Roman" w:eastAsia="Times New Roman" w:hAnsi="Times New Roman" w:cs="Times New Roman"/>
          <w:color w:val="0E101A"/>
          <w:sz w:val="24"/>
          <w:szCs w:val="24"/>
          <w:highlight w:val="yellow"/>
          <w:lang w:val="en-GB" w:eastAsia="en-GB"/>
        </w:rPr>
        <w:t>Chào hỏi</w:t>
      </w:r>
    </w:p>
    <w:p w14:paraId="762E02E8" w14:textId="77777777" w:rsidR="00F13296" w:rsidRPr="00805361" w:rsidRDefault="00F13296" w:rsidP="00F13296">
      <w:pPr>
        <w:rPr>
          <w:rFonts w:ascii="Times New Roman" w:eastAsia="Times New Roman" w:hAnsi="Times New Roman" w:cs="Times New Roman"/>
          <w:i/>
          <w:iCs/>
          <w:sz w:val="24"/>
          <w:szCs w:val="24"/>
          <w:lang w:val="en-GB" w:eastAsia="en-GB"/>
        </w:rPr>
      </w:pPr>
      <w:r w:rsidRPr="00805361">
        <w:rPr>
          <w:rFonts w:ascii="Times New Roman" w:eastAsia="Times New Roman" w:hAnsi="Times New Roman" w:cs="Times New Roman"/>
          <w:i/>
          <w:iCs/>
          <w:sz w:val="24"/>
          <w:szCs w:val="24"/>
          <w:lang w:val="en-GB" w:eastAsia="en-GB"/>
        </w:rPr>
        <w:t>-Good morning everyone, thank you for being here today.</w:t>
      </w:r>
    </w:p>
    <w:p w14:paraId="5E3268D4" w14:textId="77777777" w:rsidR="00F13296" w:rsidRPr="00805361" w:rsidRDefault="00F13296" w:rsidP="00F13296">
      <w:pPr>
        <w:rPr>
          <w:rFonts w:ascii="Times New Roman" w:eastAsia="Times New Roman" w:hAnsi="Times New Roman" w:cs="Times New Roman"/>
          <w:i/>
          <w:iCs/>
          <w:sz w:val="24"/>
          <w:szCs w:val="24"/>
          <w:lang w:val="en-GB" w:eastAsia="en-GB"/>
        </w:rPr>
      </w:pPr>
      <w:r w:rsidRPr="00805361">
        <w:rPr>
          <w:rFonts w:ascii="Times New Roman" w:eastAsia="Times New Roman" w:hAnsi="Times New Roman" w:cs="Times New Roman"/>
          <w:i/>
          <w:iCs/>
          <w:sz w:val="24"/>
          <w:szCs w:val="24"/>
          <w:lang w:val="en-GB" w:eastAsia="en-GB"/>
        </w:rPr>
        <w:t>I am excited to be here today with my fellow teammates to present our collaborative project.</w:t>
      </w:r>
    </w:p>
    <w:p w14:paraId="4EEC723E" w14:textId="2517621E" w:rsidR="00F13296" w:rsidRDefault="002C4E5A" w:rsidP="00F13296">
      <w:pPr>
        <w:rPr>
          <w:rFonts w:ascii="Times New Roman" w:eastAsia="Times New Roman" w:hAnsi="Times New Roman" w:cs="Times New Roman"/>
          <w:color w:val="0E101A"/>
          <w:sz w:val="24"/>
          <w:szCs w:val="24"/>
          <w:lang w:val="en-GB" w:eastAsia="en-GB"/>
        </w:rPr>
      </w:pPr>
      <w:r w:rsidRPr="00805361">
        <w:rPr>
          <w:rFonts w:ascii="Times New Roman" w:eastAsia="Times New Roman" w:hAnsi="Times New Roman" w:cs="Times New Roman"/>
          <w:i/>
          <w:iCs/>
          <w:color w:val="5B9BD5" w:themeColor="accent1"/>
          <w:sz w:val="24"/>
          <w:szCs w:val="24"/>
          <w:lang w:val="en-GB" w:eastAsia="en-GB"/>
        </w:rPr>
        <w:t>-</w:t>
      </w:r>
      <w:r w:rsidR="00F13296" w:rsidRPr="00805361">
        <w:rPr>
          <w:rFonts w:ascii="Times New Roman" w:eastAsia="Times New Roman" w:hAnsi="Times New Roman" w:cs="Times New Roman"/>
          <w:i/>
          <w:iCs/>
          <w:sz w:val="24"/>
          <w:szCs w:val="24"/>
          <w:lang w:val="en-GB" w:eastAsia="en-GB"/>
        </w:rPr>
        <w:t>Our group consists of 5 members. I am PhatLa....</w:t>
      </w:r>
      <w:r>
        <w:rPr>
          <w:rFonts w:ascii="Times New Roman" w:eastAsia="Times New Roman" w:hAnsi="Times New Roman" w:cs="Times New Roman"/>
          <w:color w:val="0E101A"/>
          <w:sz w:val="24"/>
          <w:szCs w:val="24"/>
          <w:lang w:val="en-GB" w:eastAsia="en-GB"/>
        </w:rPr>
        <w:t xml:space="preserve"> </w:t>
      </w:r>
      <w:r w:rsidR="00F13296" w:rsidRPr="002C4E5A">
        <w:rPr>
          <w:rFonts w:ascii="Times New Roman" w:eastAsia="Times New Roman" w:hAnsi="Times New Roman" w:cs="Times New Roman"/>
          <w:color w:val="0E101A"/>
          <w:sz w:val="24"/>
          <w:szCs w:val="24"/>
          <w:highlight w:val="yellow"/>
          <w:lang w:val="en-GB" w:eastAsia="en-GB"/>
        </w:rPr>
        <w:t>(</w:t>
      </w:r>
      <w:r w:rsidRPr="002C4E5A">
        <w:rPr>
          <w:rFonts w:ascii="Times New Roman" w:eastAsia="Times New Roman" w:hAnsi="Times New Roman" w:cs="Times New Roman"/>
          <w:color w:val="0E101A"/>
          <w:sz w:val="24"/>
          <w:szCs w:val="24"/>
          <w:highlight w:val="yellow"/>
          <w:lang w:val="en-GB" w:eastAsia="en-GB"/>
        </w:rPr>
        <w:t>ae lần lượt đứng dậy giới thiệu</w:t>
      </w:r>
      <w:r w:rsidR="00F13296" w:rsidRPr="002C4E5A">
        <w:rPr>
          <w:rFonts w:ascii="Times New Roman" w:eastAsia="Times New Roman" w:hAnsi="Times New Roman" w:cs="Times New Roman"/>
          <w:color w:val="0E101A"/>
          <w:sz w:val="24"/>
          <w:szCs w:val="24"/>
          <w:highlight w:val="yellow"/>
          <w:lang w:val="en-GB" w:eastAsia="en-GB"/>
        </w:rPr>
        <w:t>)</w:t>
      </w:r>
    </w:p>
    <w:p w14:paraId="76DF6781" w14:textId="77777777" w:rsidR="002C4E5A" w:rsidRDefault="002C4E5A" w:rsidP="00F13296">
      <w:pPr>
        <w:rPr>
          <w:rFonts w:ascii="Times New Roman" w:eastAsia="Times New Roman" w:hAnsi="Times New Roman" w:cs="Times New Roman"/>
          <w:color w:val="0E101A"/>
          <w:sz w:val="24"/>
          <w:szCs w:val="24"/>
          <w:lang w:val="en-GB" w:eastAsia="en-GB"/>
        </w:rPr>
      </w:pPr>
    </w:p>
    <w:p w14:paraId="00173043" w14:textId="6ACE5186" w:rsidR="002C4E5A" w:rsidRPr="00F13296" w:rsidRDefault="002C4E5A" w:rsidP="00F13296">
      <w:pPr>
        <w:rPr>
          <w:rFonts w:ascii="Times New Roman" w:eastAsia="Times New Roman" w:hAnsi="Times New Roman" w:cs="Times New Roman"/>
          <w:color w:val="0E101A"/>
          <w:sz w:val="24"/>
          <w:szCs w:val="24"/>
          <w:lang w:val="en-GB" w:eastAsia="en-GB"/>
        </w:rPr>
      </w:pPr>
      <w:r w:rsidRPr="002C4E5A">
        <w:rPr>
          <w:rFonts w:ascii="Times New Roman" w:eastAsia="Times New Roman" w:hAnsi="Times New Roman" w:cs="Times New Roman"/>
          <w:color w:val="0E101A"/>
          <w:sz w:val="24"/>
          <w:szCs w:val="24"/>
          <w:highlight w:val="yellow"/>
          <w:lang w:val="en-GB" w:eastAsia="en-GB"/>
        </w:rPr>
        <w:t>Mở đầu bài thuyết trình</w:t>
      </w:r>
    </w:p>
    <w:p w14:paraId="5394DD34" w14:textId="77777777" w:rsidR="00F13296" w:rsidRPr="00805361" w:rsidRDefault="00F13296" w:rsidP="00F13296">
      <w:pPr>
        <w:rPr>
          <w:rFonts w:ascii="Times New Roman" w:eastAsia="Times New Roman" w:hAnsi="Times New Roman" w:cs="Times New Roman"/>
          <w:i/>
          <w:iCs/>
          <w:sz w:val="24"/>
          <w:szCs w:val="24"/>
          <w:lang w:val="en-GB" w:eastAsia="en-GB"/>
        </w:rPr>
      </w:pPr>
      <w:r w:rsidRPr="00805361">
        <w:rPr>
          <w:rFonts w:ascii="Times New Roman" w:eastAsia="Times New Roman" w:hAnsi="Times New Roman" w:cs="Times New Roman"/>
          <w:i/>
          <w:iCs/>
          <w:sz w:val="24"/>
          <w:szCs w:val="24"/>
          <w:lang w:val="en-GB" w:eastAsia="en-GB"/>
        </w:rPr>
        <w:t>-Have you ever wondered how computer applications impact your daily lives? </w:t>
      </w:r>
    </w:p>
    <w:p w14:paraId="10F6F4B4" w14:textId="77777777" w:rsidR="00F13296" w:rsidRPr="00805361" w:rsidRDefault="00F13296" w:rsidP="00F13296">
      <w:pPr>
        <w:rPr>
          <w:rFonts w:ascii="Times New Roman" w:eastAsia="Times New Roman" w:hAnsi="Times New Roman" w:cs="Times New Roman"/>
          <w:i/>
          <w:iCs/>
          <w:color w:val="0E101A"/>
          <w:sz w:val="24"/>
          <w:szCs w:val="24"/>
          <w:lang w:val="en-GB" w:eastAsia="en-GB"/>
        </w:rPr>
      </w:pPr>
      <w:r w:rsidRPr="00805361">
        <w:rPr>
          <w:rFonts w:ascii="Times New Roman" w:eastAsia="Times New Roman" w:hAnsi="Times New Roman" w:cs="Times New Roman"/>
          <w:i/>
          <w:iCs/>
          <w:color w:val="0E101A"/>
          <w:sz w:val="24"/>
          <w:szCs w:val="24"/>
          <w:lang w:val="en-GB" w:eastAsia="en-GB"/>
        </w:rPr>
        <w:t>- I guess you have wondered about this content many times but haven't had an answer. RIGHT???</w:t>
      </w:r>
    </w:p>
    <w:p w14:paraId="6D164493" w14:textId="77777777" w:rsidR="00F13296" w:rsidRPr="00805361" w:rsidRDefault="00F13296" w:rsidP="00F13296">
      <w:pPr>
        <w:rPr>
          <w:rFonts w:ascii="Times New Roman" w:eastAsia="Times New Roman" w:hAnsi="Times New Roman" w:cs="Times New Roman"/>
          <w:i/>
          <w:iCs/>
          <w:color w:val="0E101A"/>
          <w:sz w:val="24"/>
          <w:szCs w:val="24"/>
          <w:lang w:val="en-GB" w:eastAsia="en-GB"/>
        </w:rPr>
      </w:pPr>
      <w:r w:rsidRPr="00805361">
        <w:rPr>
          <w:rFonts w:ascii="Times New Roman" w:eastAsia="Times New Roman" w:hAnsi="Times New Roman" w:cs="Times New Roman"/>
          <w:i/>
          <w:iCs/>
          <w:color w:val="0E101A"/>
          <w:sz w:val="24"/>
          <w:szCs w:val="24"/>
          <w:lang w:val="en-GB" w:eastAsia="en-GB"/>
        </w:rPr>
        <w:t>-So today, the reason our group is here is to answer your questions and clear up any doubts (which) you may have.</w:t>
      </w:r>
    </w:p>
    <w:p w14:paraId="3A6E06D3" w14:textId="77777777" w:rsidR="002C4E5A" w:rsidRDefault="002C4E5A" w:rsidP="00F13296">
      <w:pPr>
        <w:rPr>
          <w:rFonts w:ascii="Times New Roman" w:eastAsia="Times New Roman" w:hAnsi="Times New Roman" w:cs="Times New Roman"/>
          <w:color w:val="0E101A"/>
          <w:sz w:val="24"/>
          <w:szCs w:val="24"/>
          <w:lang w:val="en-GB" w:eastAsia="en-GB"/>
        </w:rPr>
      </w:pPr>
    </w:p>
    <w:p w14:paraId="27F96C2E" w14:textId="77777777" w:rsidR="002C4E5A" w:rsidRDefault="002C4E5A" w:rsidP="00F13296">
      <w:pPr>
        <w:rPr>
          <w:rFonts w:ascii="Times New Roman" w:eastAsia="Times New Roman" w:hAnsi="Times New Roman" w:cs="Times New Roman"/>
          <w:color w:val="0E101A"/>
          <w:sz w:val="24"/>
          <w:szCs w:val="24"/>
          <w:lang w:val="en-GB" w:eastAsia="en-GB"/>
        </w:rPr>
      </w:pPr>
    </w:p>
    <w:p w14:paraId="0EF1A721" w14:textId="2B8DC97B" w:rsidR="002C4E5A" w:rsidRDefault="00805361" w:rsidP="002C4E5A">
      <w:pPr>
        <w:rPr>
          <w:rFonts w:ascii="Times New Roman" w:eastAsia="Times New Roman" w:hAnsi="Times New Roman" w:cs="Times New Roman"/>
          <w:color w:val="0E101A"/>
          <w:sz w:val="20"/>
          <w:szCs w:val="20"/>
          <w:lang w:val="en-GB" w:eastAsia="en-GB"/>
        </w:rPr>
      </w:pPr>
      <w:r>
        <w:rPr>
          <w:rFonts w:ascii="Times New Roman" w:eastAsia="Times New Roman" w:hAnsi="Times New Roman" w:cs="Times New Roman"/>
          <w:color w:val="0E101A"/>
          <w:sz w:val="20"/>
          <w:szCs w:val="20"/>
          <w:lang w:val="en-GB" w:eastAsia="en-GB"/>
        </w:rPr>
        <w:t xml:space="preserve">Dịch: </w:t>
      </w:r>
      <w:r w:rsidR="002C4E5A" w:rsidRPr="002C4E5A">
        <w:rPr>
          <w:rFonts w:ascii="Times New Roman" w:eastAsia="Times New Roman" w:hAnsi="Times New Roman" w:cs="Times New Roman"/>
          <w:color w:val="0E101A"/>
          <w:sz w:val="20"/>
          <w:szCs w:val="20"/>
          <w:lang w:val="en-GB" w:eastAsia="en-GB"/>
        </w:rPr>
        <w:t>Chào mn, cảm ơn vì đã ở đây ngày hôm nay. Tôi rất phấn khích khi được ở đây hôm nay với những người đồng đội để trình bày dự án hợp tác của chúng tôi</w:t>
      </w:r>
      <w:r w:rsidR="002C4E5A">
        <w:rPr>
          <w:rFonts w:ascii="Times New Roman" w:eastAsia="Times New Roman" w:hAnsi="Times New Roman" w:cs="Times New Roman"/>
          <w:color w:val="0E101A"/>
          <w:sz w:val="20"/>
          <w:szCs w:val="20"/>
          <w:lang w:val="en-GB" w:eastAsia="en-GB"/>
        </w:rPr>
        <w:t xml:space="preserve">. </w:t>
      </w:r>
    </w:p>
    <w:p w14:paraId="2E24523D" w14:textId="21B11CE3" w:rsidR="002C4E5A" w:rsidRDefault="002C4E5A" w:rsidP="002C4E5A">
      <w:pPr>
        <w:rPr>
          <w:rFonts w:ascii="Times New Roman" w:eastAsia="Times New Roman" w:hAnsi="Times New Roman" w:cs="Times New Roman"/>
          <w:color w:val="0E101A"/>
          <w:sz w:val="20"/>
          <w:szCs w:val="20"/>
          <w:lang w:val="en-GB" w:eastAsia="en-GB"/>
        </w:rPr>
      </w:pPr>
      <w:r>
        <w:rPr>
          <w:rFonts w:ascii="Times New Roman" w:eastAsia="Times New Roman" w:hAnsi="Times New Roman" w:cs="Times New Roman"/>
          <w:color w:val="0E101A"/>
          <w:sz w:val="20"/>
          <w:szCs w:val="20"/>
          <w:lang w:val="en-GB" w:eastAsia="en-GB"/>
        </w:rPr>
        <w:t>Nhóm chúng tôi gồm có 5 thành viên. Tôi là,…..</w:t>
      </w:r>
    </w:p>
    <w:p w14:paraId="068C8984" w14:textId="0D87AEFE" w:rsidR="002C4E5A" w:rsidRDefault="002C4E5A" w:rsidP="002C4E5A">
      <w:pPr>
        <w:rPr>
          <w:rFonts w:ascii="Times New Roman" w:eastAsia="Times New Roman" w:hAnsi="Times New Roman" w:cs="Times New Roman"/>
          <w:color w:val="0E101A"/>
          <w:sz w:val="20"/>
          <w:szCs w:val="20"/>
          <w:lang w:val="en-GB" w:eastAsia="en-GB"/>
        </w:rPr>
      </w:pPr>
      <w:r>
        <w:rPr>
          <w:rFonts w:ascii="Times New Roman" w:eastAsia="Times New Roman" w:hAnsi="Times New Roman" w:cs="Times New Roman"/>
          <w:color w:val="0E101A"/>
          <w:sz w:val="20"/>
          <w:szCs w:val="20"/>
          <w:lang w:val="en-GB" w:eastAsia="en-GB"/>
        </w:rPr>
        <w:t>Có bao giờ bạn đã tự hỏi rằng ứng dụng máy tính tác động  đến cuộc sống thường ngày của bạn chưa?</w:t>
      </w:r>
    </w:p>
    <w:p w14:paraId="4D92901D" w14:textId="5935EFB7" w:rsidR="002C4E5A" w:rsidRDefault="002C4E5A" w:rsidP="002C4E5A">
      <w:pPr>
        <w:rPr>
          <w:rFonts w:ascii="Times New Roman" w:eastAsia="Times New Roman" w:hAnsi="Times New Roman" w:cs="Times New Roman"/>
          <w:color w:val="0E101A"/>
          <w:sz w:val="20"/>
          <w:szCs w:val="20"/>
          <w:lang w:val="en-GB" w:eastAsia="en-GB"/>
        </w:rPr>
      </w:pPr>
      <w:r>
        <w:rPr>
          <w:rFonts w:ascii="Times New Roman" w:eastAsia="Times New Roman" w:hAnsi="Times New Roman" w:cs="Times New Roman"/>
          <w:color w:val="0E101A"/>
          <w:sz w:val="20"/>
          <w:szCs w:val="20"/>
          <w:lang w:val="en-GB" w:eastAsia="en-GB"/>
        </w:rPr>
        <w:t>Tôi đoán là bạn đã tự hỏi về vấn đề này rất nhiều lần nhưng vẫn chưa có câu trả lời.  Có phải không.</w:t>
      </w:r>
    </w:p>
    <w:p w14:paraId="2550FDC4" w14:textId="3205D70A" w:rsidR="002C4E5A" w:rsidRPr="002C4E5A" w:rsidRDefault="002C4E5A" w:rsidP="002C4E5A">
      <w:pPr>
        <w:rPr>
          <w:rFonts w:ascii="Times New Roman" w:eastAsia="Times New Roman" w:hAnsi="Times New Roman" w:cs="Times New Roman"/>
          <w:color w:val="0E101A"/>
          <w:sz w:val="20"/>
          <w:szCs w:val="20"/>
          <w:lang w:val="en-GB" w:eastAsia="en-GB"/>
        </w:rPr>
      </w:pPr>
      <w:r>
        <w:rPr>
          <w:rFonts w:ascii="Times New Roman" w:eastAsia="Times New Roman" w:hAnsi="Times New Roman" w:cs="Times New Roman"/>
          <w:color w:val="0E101A"/>
          <w:sz w:val="20"/>
          <w:szCs w:val="20"/>
          <w:lang w:val="en-GB" w:eastAsia="en-GB"/>
        </w:rPr>
        <w:t>Vì vậy, hôm nay lí do nhóm chúng tôi ở đây là để trả lời câu hỏi của các bạn và xóa sạch những cái thắc mắc mà bạn đang có.</w:t>
      </w:r>
    </w:p>
    <w:p w14:paraId="7A86EB3A" w14:textId="77777777" w:rsidR="002C4E5A" w:rsidRPr="00F13296" w:rsidRDefault="002C4E5A" w:rsidP="00F13296">
      <w:pPr>
        <w:rPr>
          <w:rFonts w:ascii="Times New Roman" w:eastAsia="Times New Roman" w:hAnsi="Times New Roman" w:cs="Times New Roman"/>
          <w:color w:val="0E101A"/>
          <w:sz w:val="24"/>
          <w:szCs w:val="24"/>
          <w:lang w:val="en-GB" w:eastAsia="en-GB"/>
        </w:rPr>
      </w:pPr>
    </w:p>
    <w:p w14:paraId="0A51BB89" w14:textId="77777777" w:rsidR="00F13296" w:rsidRPr="00F13296" w:rsidRDefault="00F13296" w:rsidP="00F13296">
      <w:pPr>
        <w:rPr>
          <w:rFonts w:ascii="Times New Roman" w:eastAsia="Times New Roman" w:hAnsi="Times New Roman" w:cs="Times New Roman"/>
          <w:color w:val="0E101A"/>
          <w:sz w:val="24"/>
          <w:szCs w:val="24"/>
          <w:lang w:val="en-GB" w:eastAsia="en-GB"/>
        </w:rPr>
      </w:pPr>
    </w:p>
    <w:p w14:paraId="7C941B42" w14:textId="77777777" w:rsidR="00F13296" w:rsidRPr="00F13296" w:rsidRDefault="00F13296" w:rsidP="00F13296">
      <w:pPr>
        <w:rPr>
          <w:rFonts w:ascii="Times New Roman" w:eastAsia="Times New Roman" w:hAnsi="Times New Roman" w:cs="Times New Roman"/>
          <w:color w:val="0E101A"/>
          <w:sz w:val="24"/>
          <w:szCs w:val="24"/>
          <w:lang w:val="en-GB" w:eastAsia="en-GB"/>
        </w:rPr>
      </w:pPr>
    </w:p>
    <w:p w14:paraId="58E69E6C" w14:textId="77777777" w:rsidR="00F13296" w:rsidRPr="00F13296" w:rsidRDefault="00F13296" w:rsidP="00F13296">
      <w:pPr>
        <w:rPr>
          <w:rFonts w:ascii="Times New Roman" w:eastAsia="Times New Roman" w:hAnsi="Times New Roman" w:cs="Times New Roman"/>
          <w:color w:val="0E101A"/>
          <w:sz w:val="24"/>
          <w:szCs w:val="24"/>
          <w:lang w:val="en-GB" w:eastAsia="en-GB"/>
        </w:rPr>
      </w:pPr>
    </w:p>
    <w:p w14:paraId="2258815C" w14:textId="7977480D" w:rsidR="00F13296" w:rsidRPr="00F13296" w:rsidRDefault="002C4E5A" w:rsidP="00F13296">
      <w:pPr>
        <w:rPr>
          <w:rFonts w:ascii="Times New Roman" w:eastAsia="Times New Roman" w:hAnsi="Times New Roman" w:cs="Times New Roman"/>
          <w:color w:val="0E101A"/>
          <w:sz w:val="24"/>
          <w:szCs w:val="24"/>
          <w:lang w:val="en-GB" w:eastAsia="en-GB"/>
        </w:rPr>
      </w:pPr>
      <w:r w:rsidRPr="002C4E5A">
        <w:rPr>
          <w:rFonts w:ascii="Times New Roman" w:eastAsia="Times New Roman" w:hAnsi="Times New Roman" w:cs="Times New Roman"/>
          <w:b/>
          <w:bCs/>
          <w:sz w:val="24"/>
          <w:szCs w:val="24"/>
          <w:u w:val="single"/>
          <w:lang w:val="en-GB" w:eastAsia="en-GB"/>
        </w:rPr>
        <w:t>SLIDE 2</w:t>
      </w:r>
      <w:r w:rsidR="00F13296" w:rsidRPr="002C4E5A">
        <w:rPr>
          <w:rFonts w:ascii="Times New Roman" w:eastAsia="Times New Roman" w:hAnsi="Times New Roman" w:cs="Times New Roman"/>
          <w:b/>
          <w:bCs/>
          <w:sz w:val="24"/>
          <w:szCs w:val="24"/>
          <w:u w:val="single"/>
          <w:lang w:val="en-GB" w:eastAsia="en-GB"/>
        </w:rPr>
        <w:t>:</w:t>
      </w:r>
      <w:r w:rsidR="00F13296" w:rsidRPr="002C4E5A">
        <w:rPr>
          <w:rFonts w:ascii="Times New Roman" w:eastAsia="Times New Roman" w:hAnsi="Times New Roman" w:cs="Times New Roman"/>
          <w:sz w:val="24"/>
          <w:szCs w:val="24"/>
          <w:lang w:val="en-GB" w:eastAsia="en-GB"/>
        </w:rPr>
        <w:t xml:space="preserve"> </w:t>
      </w:r>
      <w:r w:rsidR="00F13296" w:rsidRPr="00805361">
        <w:rPr>
          <w:rFonts w:ascii="Times New Roman" w:eastAsia="Times New Roman" w:hAnsi="Times New Roman" w:cs="Times New Roman"/>
          <w:b/>
          <w:bCs/>
          <w:color w:val="0E101A"/>
          <w:sz w:val="24"/>
          <w:szCs w:val="24"/>
          <w:lang w:val="en-GB" w:eastAsia="en-GB"/>
        </w:rPr>
        <w:t>Definition of computer application</w:t>
      </w:r>
      <w:r w:rsidR="00F13296" w:rsidRPr="00F13296">
        <w:rPr>
          <w:rFonts w:ascii="Times New Roman" w:eastAsia="Times New Roman" w:hAnsi="Times New Roman" w:cs="Times New Roman"/>
          <w:color w:val="0E101A"/>
          <w:sz w:val="24"/>
          <w:szCs w:val="24"/>
          <w:lang w:val="en-GB" w:eastAsia="en-GB"/>
        </w:rPr>
        <w:t xml:space="preserve"> ( Định nghĩa về ứng dụng máy tính )</w:t>
      </w:r>
    </w:p>
    <w:p w14:paraId="38675E05" w14:textId="77777777" w:rsidR="00F13296" w:rsidRDefault="00F13296" w:rsidP="00F13296">
      <w:pPr>
        <w:rPr>
          <w:rFonts w:ascii="Times New Roman" w:eastAsia="Times New Roman" w:hAnsi="Times New Roman" w:cs="Times New Roman"/>
          <w:color w:val="0E101A"/>
          <w:sz w:val="24"/>
          <w:szCs w:val="24"/>
          <w:lang w:val="en-GB" w:eastAsia="en-GB"/>
        </w:rPr>
      </w:pPr>
      <w:r w:rsidRPr="00F13296">
        <w:rPr>
          <w:rFonts w:ascii="Times New Roman" w:eastAsia="Times New Roman" w:hAnsi="Times New Roman" w:cs="Times New Roman"/>
          <w:color w:val="0E101A"/>
          <w:sz w:val="24"/>
          <w:szCs w:val="24"/>
          <w:lang w:val="en-GB" w:eastAsia="en-GB"/>
        </w:rPr>
        <w:t>- I stand before you today to talk about an essential aspect of our modern world that has revolutionized the way we live, work, and interact - computer applications. In this presentation, we will delve into the significance of computer applications, their impact on various fields, and the limitless possibilities they offer for innovation and progress.</w:t>
      </w:r>
    </w:p>
    <w:p w14:paraId="26C4705D" w14:textId="77777777" w:rsidR="00805361" w:rsidRDefault="00805361" w:rsidP="00F13296">
      <w:pPr>
        <w:rPr>
          <w:rFonts w:ascii="Times New Roman" w:eastAsia="Times New Roman" w:hAnsi="Times New Roman" w:cs="Times New Roman"/>
          <w:color w:val="0E101A"/>
          <w:sz w:val="24"/>
          <w:szCs w:val="24"/>
          <w:lang w:val="en-GB" w:eastAsia="en-GB"/>
        </w:rPr>
      </w:pPr>
    </w:p>
    <w:p w14:paraId="713AC7FB" w14:textId="34600522" w:rsidR="00805361" w:rsidRDefault="00805361" w:rsidP="00F13296">
      <w:pPr>
        <w:rPr>
          <w:rFonts w:ascii="Times New Roman" w:eastAsia="Times New Roman" w:hAnsi="Times New Roman" w:cs="Times New Roman"/>
          <w:color w:val="0E101A"/>
          <w:sz w:val="24"/>
          <w:szCs w:val="24"/>
          <w:lang w:val="en-GB" w:eastAsia="en-GB"/>
        </w:rPr>
      </w:pPr>
      <w:r>
        <w:rPr>
          <w:rFonts w:ascii="Times New Roman" w:eastAsia="Times New Roman" w:hAnsi="Times New Roman" w:cs="Times New Roman"/>
          <w:color w:val="0E101A"/>
          <w:sz w:val="24"/>
          <w:szCs w:val="24"/>
          <w:lang w:val="en-GB" w:eastAsia="en-GB"/>
        </w:rPr>
        <w:t>Dịch: Hôm nay tôi đứng trước các bạn để nói về một khía cạnh thiết yếu của thế giới hiện đại đã cách mạng hóa cách chúng ta sống, làm việc và tương tác – các ứng dụng máy tính. Trong bài trình bày này, chúng ta sẽ đi sâu vào tầm quan trọng của các ứng dụng máy tính, tác động của chúng đối với các lĩnh vực khác nhau và khả năng vô hạn mà chúng mang lại cho sự đổi mới và sự tiến bộ</w:t>
      </w:r>
    </w:p>
    <w:p w14:paraId="708EB71C" w14:textId="77777777" w:rsidR="00F13296" w:rsidRPr="00F13296" w:rsidRDefault="00F13296" w:rsidP="00F13296">
      <w:pPr>
        <w:rPr>
          <w:rFonts w:ascii="Times New Roman" w:eastAsia="Times New Roman" w:hAnsi="Times New Roman" w:cs="Times New Roman"/>
          <w:color w:val="0E101A"/>
          <w:sz w:val="24"/>
          <w:szCs w:val="24"/>
          <w:lang w:val="en-GB" w:eastAsia="en-GB"/>
        </w:rPr>
      </w:pPr>
    </w:p>
    <w:p w14:paraId="2E13B073" w14:textId="77777777" w:rsidR="00F13296" w:rsidRDefault="00F13296" w:rsidP="00F13296">
      <w:pPr>
        <w:rPr>
          <w:rFonts w:ascii="Times New Roman" w:eastAsia="Times New Roman" w:hAnsi="Times New Roman" w:cs="Times New Roman"/>
          <w:color w:val="0E101A"/>
          <w:sz w:val="24"/>
          <w:szCs w:val="24"/>
          <w:lang w:val="en-GB" w:eastAsia="en-GB"/>
        </w:rPr>
      </w:pPr>
      <w:r w:rsidRPr="00F13296">
        <w:rPr>
          <w:rFonts w:ascii="Times New Roman" w:eastAsia="Times New Roman" w:hAnsi="Times New Roman" w:cs="Times New Roman"/>
          <w:color w:val="0E101A"/>
          <w:sz w:val="24"/>
          <w:szCs w:val="24"/>
          <w:lang w:val="en-GB" w:eastAsia="en-GB"/>
        </w:rPr>
        <w:t>-To begin with, let's define what computer applications are. Computer applications, also known as software applications or simply apps, are programs designed to perform specific tasks or functions on a computer or mobile device. These applications are the driving force behind the functionality and versatility of our digital devices, enabling us to accomplish a myriad of tasks efficiently and effortlessly.</w:t>
      </w:r>
    </w:p>
    <w:p w14:paraId="60FA152E" w14:textId="77777777" w:rsidR="00805361" w:rsidRDefault="00805361" w:rsidP="00F13296">
      <w:pPr>
        <w:rPr>
          <w:rFonts w:ascii="Times New Roman" w:eastAsia="Times New Roman" w:hAnsi="Times New Roman" w:cs="Times New Roman"/>
          <w:color w:val="0E101A"/>
          <w:sz w:val="24"/>
          <w:szCs w:val="24"/>
          <w:lang w:val="en-GB" w:eastAsia="en-GB"/>
        </w:rPr>
      </w:pPr>
    </w:p>
    <w:p w14:paraId="532935B1" w14:textId="015A7B9D" w:rsidR="00805361" w:rsidRPr="00F13296" w:rsidRDefault="00805361" w:rsidP="00F13296">
      <w:pPr>
        <w:rPr>
          <w:rFonts w:ascii="Times New Roman" w:eastAsia="Times New Roman" w:hAnsi="Times New Roman" w:cs="Times New Roman"/>
          <w:color w:val="0E101A"/>
          <w:sz w:val="24"/>
          <w:szCs w:val="24"/>
          <w:lang w:val="en-GB" w:eastAsia="en-GB"/>
        </w:rPr>
      </w:pPr>
      <w:r>
        <w:rPr>
          <w:rFonts w:ascii="Times New Roman" w:eastAsia="Times New Roman" w:hAnsi="Times New Roman" w:cs="Times New Roman"/>
          <w:color w:val="0E101A"/>
          <w:sz w:val="24"/>
          <w:szCs w:val="24"/>
          <w:lang w:val="en-GB" w:eastAsia="en-GB"/>
        </w:rPr>
        <w:lastRenderedPageBreak/>
        <w:t>Dịch: Để bắt đầu, hãy xác định ứng dụng máy tính là gì. Ứng dụng máy tính, còn được gọi là ứng dụng phần mềm hay đơn giản là ứng dụng, là các chương trình được thiết kế để thực hiện các tác vụ hoặc chức năng cụ thể trên máy tính hoặc thiết bị di động. Những ứng dụng này là động lực thúc đẩy chức năng và tính linh hoạt của các thiết bị kỹ thuật số , cho phép chúng ta hoàn thành vô số nhiệm vụ một cách hiệu quả và dễ dàng</w:t>
      </w:r>
    </w:p>
    <w:p w14:paraId="4464E83F" w14:textId="77777777" w:rsidR="00F13296" w:rsidRPr="00F13296" w:rsidRDefault="00F13296" w:rsidP="00F13296">
      <w:pPr>
        <w:rPr>
          <w:rFonts w:ascii="Times New Roman" w:eastAsia="Times New Roman" w:hAnsi="Times New Roman" w:cs="Times New Roman"/>
          <w:color w:val="0E101A"/>
          <w:sz w:val="24"/>
          <w:szCs w:val="24"/>
          <w:lang w:val="en-GB" w:eastAsia="en-GB"/>
        </w:rPr>
      </w:pPr>
    </w:p>
    <w:p w14:paraId="6E2E82C3" w14:textId="77777777" w:rsidR="00F13296" w:rsidRPr="00F13296" w:rsidRDefault="00F13296" w:rsidP="00F13296">
      <w:pPr>
        <w:rPr>
          <w:rFonts w:ascii="Times New Roman" w:eastAsia="Times New Roman" w:hAnsi="Times New Roman" w:cs="Times New Roman"/>
          <w:color w:val="0E101A"/>
          <w:sz w:val="24"/>
          <w:szCs w:val="24"/>
          <w:lang w:val="en-GB" w:eastAsia="en-GB"/>
        </w:rPr>
      </w:pPr>
    </w:p>
    <w:p w14:paraId="095B76CB" w14:textId="77777777" w:rsidR="00F13296" w:rsidRPr="00F13296" w:rsidRDefault="00F13296" w:rsidP="00F13296">
      <w:pPr>
        <w:rPr>
          <w:rFonts w:ascii="Times New Roman" w:eastAsia="Times New Roman" w:hAnsi="Times New Roman" w:cs="Times New Roman"/>
          <w:color w:val="0E101A"/>
          <w:sz w:val="24"/>
          <w:szCs w:val="24"/>
          <w:lang w:val="en-GB" w:eastAsia="en-GB"/>
        </w:rPr>
      </w:pPr>
      <w:r w:rsidRPr="00F13296">
        <w:rPr>
          <w:rFonts w:ascii="Times New Roman" w:eastAsia="Times New Roman" w:hAnsi="Times New Roman" w:cs="Times New Roman"/>
          <w:color w:val="0E101A"/>
          <w:sz w:val="24"/>
          <w:szCs w:val="24"/>
          <w:lang w:val="en-GB" w:eastAsia="en-GB"/>
        </w:rPr>
        <w:t>...........................................</w:t>
      </w:r>
    </w:p>
    <w:p w14:paraId="14E8F848" w14:textId="77777777" w:rsidR="00F13296" w:rsidRPr="00F13296" w:rsidRDefault="00F13296" w:rsidP="00F13296">
      <w:pPr>
        <w:rPr>
          <w:rFonts w:ascii="Times New Roman" w:eastAsia="Times New Roman" w:hAnsi="Times New Roman" w:cs="Times New Roman"/>
          <w:color w:val="0E101A"/>
          <w:sz w:val="24"/>
          <w:szCs w:val="24"/>
          <w:lang w:val="en-GB" w:eastAsia="en-GB"/>
        </w:rPr>
      </w:pPr>
    </w:p>
    <w:p w14:paraId="48898DEA" w14:textId="516F5BA5" w:rsidR="00F13296" w:rsidRPr="00F13296" w:rsidRDefault="00F13296" w:rsidP="00F13296">
      <w:pPr>
        <w:rPr>
          <w:rFonts w:ascii="Times New Roman" w:eastAsia="Times New Roman" w:hAnsi="Times New Roman" w:cs="Times New Roman"/>
          <w:color w:val="0E101A"/>
          <w:sz w:val="24"/>
          <w:szCs w:val="24"/>
          <w:lang w:val="en-GB" w:eastAsia="en-GB"/>
        </w:rPr>
      </w:pPr>
    </w:p>
    <w:p w14:paraId="601626D8" w14:textId="77777777" w:rsidR="00F13296" w:rsidRDefault="00F13296" w:rsidP="00F13296">
      <w:pPr>
        <w:rPr>
          <w:rFonts w:ascii="Times New Roman" w:eastAsia="Times New Roman" w:hAnsi="Times New Roman" w:cs="Times New Roman"/>
          <w:color w:val="0E101A"/>
          <w:sz w:val="24"/>
          <w:szCs w:val="24"/>
          <w:lang w:val="en-GB" w:eastAsia="en-GB"/>
        </w:rPr>
      </w:pPr>
      <w:r w:rsidRPr="00F13296">
        <w:rPr>
          <w:rFonts w:ascii="Times New Roman" w:eastAsia="Times New Roman" w:hAnsi="Times New Roman" w:cs="Times New Roman"/>
          <w:color w:val="0E101A"/>
          <w:sz w:val="24"/>
          <w:szCs w:val="24"/>
          <w:lang w:val="en-GB" w:eastAsia="en-GB"/>
        </w:rPr>
        <w:t>Slide 12: Conclusion ( Kết luận )</w:t>
      </w:r>
    </w:p>
    <w:p w14:paraId="04AAAC4B" w14:textId="77777777" w:rsidR="00805361" w:rsidRDefault="00805361" w:rsidP="00805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lang w:val="en" w:eastAsia="en-GB"/>
        </w:rPr>
      </w:pPr>
      <w:r w:rsidRPr="00805361">
        <w:rPr>
          <w:rFonts w:ascii="inherit" w:eastAsia="Times New Roman" w:hAnsi="inherit" w:cs="Courier New"/>
          <w:color w:val="202124"/>
          <w:lang w:val="en" w:eastAsia="en-GB"/>
        </w:rPr>
        <w:t>-So, through the above presentation of my group, I would like to summarize the main ideas of today's presentation.</w:t>
      </w:r>
    </w:p>
    <w:p w14:paraId="5AA4239D" w14:textId="11299E4D" w:rsidR="00805361" w:rsidRPr="00805361" w:rsidRDefault="00805361" w:rsidP="00805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lang w:val="en" w:eastAsia="en-GB"/>
        </w:rPr>
      </w:pPr>
      <w:r w:rsidRPr="00805361">
        <w:rPr>
          <w:rFonts w:ascii="inherit" w:eastAsia="Times New Roman" w:hAnsi="inherit" w:cs="Courier New"/>
          <w:color w:val="202124"/>
          <w:lang w:val="en" w:eastAsia="en-GB"/>
        </w:rPr>
        <w:t>You have also seen the great importance of computer applications, in the fields of health, education, communication, and in the development of digital technology companies today.</w:t>
      </w:r>
    </w:p>
    <w:p w14:paraId="3414C9E1" w14:textId="77777777" w:rsidR="00075755" w:rsidRDefault="00075755" w:rsidP="00805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lang w:val="en" w:eastAsia="en-GB"/>
        </w:rPr>
      </w:pPr>
    </w:p>
    <w:p w14:paraId="5635DD32" w14:textId="21898735" w:rsidR="00805361" w:rsidRDefault="00805361" w:rsidP="00805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lang w:val="en" w:eastAsia="en-GB"/>
        </w:rPr>
      </w:pPr>
      <w:r w:rsidRPr="00805361">
        <w:rPr>
          <w:rFonts w:ascii="inherit" w:eastAsia="Times New Roman" w:hAnsi="inherit" w:cs="Courier New"/>
          <w:color w:val="202124"/>
          <w:lang w:val="en" w:eastAsia="en-GB"/>
        </w:rPr>
        <w:t>Computer applications have contributed to the ever-developing world, getting closer and closer to the future.</w:t>
      </w:r>
    </w:p>
    <w:p w14:paraId="1952F18B" w14:textId="77777777" w:rsidR="00075755" w:rsidRPr="00805361" w:rsidRDefault="00075755" w:rsidP="00805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lang w:val="en" w:eastAsia="en-GB"/>
        </w:rPr>
      </w:pPr>
    </w:p>
    <w:p w14:paraId="51FF467A" w14:textId="77777777" w:rsidR="00805361" w:rsidRPr="00805361" w:rsidRDefault="00805361" w:rsidP="00805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lang w:val="en-GB" w:eastAsia="en-GB"/>
        </w:rPr>
      </w:pPr>
      <w:r w:rsidRPr="00805361">
        <w:rPr>
          <w:rFonts w:ascii="inherit" w:eastAsia="Times New Roman" w:hAnsi="inherit" w:cs="Courier New"/>
          <w:color w:val="202124"/>
          <w:lang w:val="en" w:eastAsia="en-GB"/>
        </w:rPr>
        <w:t>And I hope today's audience will continue to explore and take advantage of the benefits that computer applications have brought.</w:t>
      </w:r>
    </w:p>
    <w:p w14:paraId="493F9C73" w14:textId="5EBC6186" w:rsidR="00805361" w:rsidRPr="00805361" w:rsidRDefault="00805361" w:rsidP="00805361">
      <w:pPr>
        <w:shd w:val="clear" w:color="auto" w:fill="F8F9FA"/>
        <w:rPr>
          <w:rFonts w:ascii="Arial" w:eastAsia="Times New Roman" w:hAnsi="Arial" w:cs="Arial"/>
          <w:i/>
          <w:iCs/>
          <w:color w:val="202124"/>
          <w:lang w:val="en-GB" w:eastAsia="en-GB"/>
        </w:rPr>
      </w:pPr>
      <w:r w:rsidRPr="00805361">
        <w:rPr>
          <w:rFonts w:ascii="Times New Roman" w:eastAsia="Times New Roman" w:hAnsi="Times New Roman" w:cs="Times New Roman"/>
          <w:noProof/>
          <w:color w:val="0E101A"/>
          <w:lang w:val="en-GB" w:eastAsia="en-GB"/>
        </w:rPr>
        <w:drawing>
          <wp:inline distT="0" distB="0" distL="0" distR="0" wp14:anchorId="56537D3B" wp14:editId="170CBD07">
            <wp:extent cx="151130" cy="151130"/>
            <wp:effectExtent l="0" t="0" r="1270" b="1270"/>
            <wp:docPr id="228138398" name="Picture 1" descr="Biểu tượng Cộng đồng đã xác m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ểu tượng Cộng đồng đã xác min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14:paraId="07544AD6" w14:textId="77777777" w:rsidR="00805361" w:rsidRPr="00805361" w:rsidRDefault="00805361" w:rsidP="00F13296">
      <w:pPr>
        <w:rPr>
          <w:rFonts w:ascii="Times New Roman" w:eastAsia="Times New Roman" w:hAnsi="Times New Roman" w:cs="Times New Roman"/>
          <w:color w:val="0E101A"/>
          <w:lang w:val="en-GB" w:eastAsia="en-GB"/>
        </w:rPr>
      </w:pPr>
    </w:p>
    <w:p w14:paraId="4CDD0855" w14:textId="77777777" w:rsidR="00F13296" w:rsidRPr="00F13296" w:rsidRDefault="00F13296" w:rsidP="00F13296">
      <w:pPr>
        <w:rPr>
          <w:rFonts w:ascii="Times New Roman" w:eastAsia="Times New Roman" w:hAnsi="Times New Roman" w:cs="Times New Roman"/>
          <w:color w:val="0E101A"/>
          <w:sz w:val="24"/>
          <w:szCs w:val="24"/>
          <w:lang w:val="en-GB" w:eastAsia="en-GB"/>
        </w:rPr>
      </w:pPr>
      <w:r w:rsidRPr="00F13296">
        <w:rPr>
          <w:rFonts w:ascii="Times New Roman" w:eastAsia="Times New Roman" w:hAnsi="Times New Roman" w:cs="Times New Roman"/>
          <w:color w:val="0E101A"/>
          <w:sz w:val="24"/>
          <w:szCs w:val="24"/>
          <w:lang w:val="en-GB" w:eastAsia="en-GB"/>
        </w:rPr>
        <w:t>-Vậy, qua phần trình bày trên của nhóm tôi, tôi xin đúc kết ra những ý chính của bài thuyết trình ngày hôm nay.</w:t>
      </w:r>
    </w:p>
    <w:p w14:paraId="569572E1" w14:textId="77777777" w:rsidR="00F13296" w:rsidRPr="00F13296" w:rsidRDefault="00F13296" w:rsidP="00F13296">
      <w:pPr>
        <w:rPr>
          <w:rFonts w:ascii="Times New Roman" w:eastAsia="Times New Roman" w:hAnsi="Times New Roman" w:cs="Times New Roman"/>
          <w:color w:val="0E101A"/>
          <w:sz w:val="24"/>
          <w:szCs w:val="24"/>
          <w:lang w:val="en-GB" w:eastAsia="en-GB"/>
        </w:rPr>
      </w:pPr>
      <w:r w:rsidRPr="00F13296">
        <w:rPr>
          <w:rFonts w:ascii="Times New Roman" w:eastAsia="Times New Roman" w:hAnsi="Times New Roman" w:cs="Times New Roman"/>
          <w:color w:val="0E101A"/>
          <w:sz w:val="24"/>
          <w:szCs w:val="24"/>
          <w:lang w:val="en-GB" w:eastAsia="en-GB"/>
        </w:rPr>
        <w:t>Các bạn cũng đã thấy tầm quan trọng rất lớn của ứng dụng máy tính, trong lĩnh vực y tế, giáo dục, giao tiếp, và trong sự phát triển của các công ty công nghệ số hiện nay. </w:t>
      </w:r>
    </w:p>
    <w:p w14:paraId="3E64FEF3" w14:textId="77777777" w:rsidR="00F13296" w:rsidRPr="00F13296" w:rsidRDefault="00F13296" w:rsidP="00F13296">
      <w:pPr>
        <w:rPr>
          <w:rFonts w:ascii="Times New Roman" w:eastAsia="Times New Roman" w:hAnsi="Times New Roman" w:cs="Times New Roman"/>
          <w:color w:val="0E101A"/>
          <w:sz w:val="24"/>
          <w:szCs w:val="24"/>
          <w:lang w:val="en-GB" w:eastAsia="en-GB"/>
        </w:rPr>
      </w:pPr>
    </w:p>
    <w:p w14:paraId="4395889E" w14:textId="77777777" w:rsidR="00F13296" w:rsidRPr="00F13296" w:rsidRDefault="00F13296" w:rsidP="00F13296">
      <w:pPr>
        <w:rPr>
          <w:rFonts w:ascii="Times New Roman" w:eastAsia="Times New Roman" w:hAnsi="Times New Roman" w:cs="Times New Roman"/>
          <w:color w:val="0E101A"/>
          <w:sz w:val="24"/>
          <w:szCs w:val="24"/>
          <w:lang w:val="en-GB" w:eastAsia="en-GB"/>
        </w:rPr>
      </w:pPr>
      <w:r w:rsidRPr="00F13296">
        <w:rPr>
          <w:rFonts w:ascii="Times New Roman" w:eastAsia="Times New Roman" w:hAnsi="Times New Roman" w:cs="Times New Roman"/>
          <w:color w:val="0E101A"/>
          <w:sz w:val="24"/>
          <w:szCs w:val="24"/>
          <w:lang w:val="en-GB" w:eastAsia="en-GB"/>
        </w:rPr>
        <w:t>Ứng dụng máy tính đã góp phần cho thế giới ngày một phát triển, càng ngày đến gần với tương lai hơn. </w:t>
      </w:r>
    </w:p>
    <w:p w14:paraId="5AA6F528" w14:textId="77777777" w:rsidR="00F13296" w:rsidRPr="00F13296" w:rsidRDefault="00F13296" w:rsidP="00F13296">
      <w:pPr>
        <w:rPr>
          <w:rFonts w:ascii="Times New Roman" w:eastAsia="Times New Roman" w:hAnsi="Times New Roman" w:cs="Times New Roman"/>
          <w:color w:val="0E101A"/>
          <w:sz w:val="24"/>
          <w:szCs w:val="24"/>
          <w:lang w:val="en-GB" w:eastAsia="en-GB"/>
        </w:rPr>
      </w:pPr>
    </w:p>
    <w:p w14:paraId="5217DE9D" w14:textId="77777777" w:rsidR="00F13296" w:rsidRPr="00F13296" w:rsidRDefault="00F13296" w:rsidP="00F13296">
      <w:pPr>
        <w:rPr>
          <w:rFonts w:ascii="Times New Roman" w:eastAsia="Times New Roman" w:hAnsi="Times New Roman" w:cs="Times New Roman"/>
          <w:color w:val="0E101A"/>
          <w:sz w:val="24"/>
          <w:szCs w:val="24"/>
          <w:lang w:val="en-GB" w:eastAsia="en-GB"/>
        </w:rPr>
      </w:pPr>
      <w:r w:rsidRPr="00F13296">
        <w:rPr>
          <w:rFonts w:ascii="Times New Roman" w:eastAsia="Times New Roman" w:hAnsi="Times New Roman" w:cs="Times New Roman"/>
          <w:color w:val="0E101A"/>
          <w:sz w:val="24"/>
          <w:szCs w:val="24"/>
          <w:lang w:val="en-GB" w:eastAsia="en-GB"/>
        </w:rPr>
        <w:t>Và tôi mong các bạn khán giả hôm nay, hãy tiếp tục khám phá và tận dụng những lợi ích mà các ứng dụng máy tính đã mang lại.</w:t>
      </w:r>
    </w:p>
    <w:p w14:paraId="78C41A21" w14:textId="77777777" w:rsidR="00F13296" w:rsidRPr="00F13296" w:rsidRDefault="00F13296" w:rsidP="00F13296">
      <w:pPr>
        <w:rPr>
          <w:rFonts w:ascii="Times New Roman" w:eastAsia="Times New Roman" w:hAnsi="Times New Roman" w:cs="Times New Roman"/>
          <w:color w:val="0E101A"/>
          <w:sz w:val="24"/>
          <w:szCs w:val="24"/>
          <w:lang w:val="en-GB" w:eastAsia="en-GB"/>
        </w:rPr>
      </w:pPr>
    </w:p>
    <w:p w14:paraId="3645B5F7" w14:textId="701408CA" w:rsidR="00F13296" w:rsidRDefault="00F13296" w:rsidP="00F13296">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In conclusion, computer applications have transformed the way we live, work, and connect with the world. They have revolutionized fields such as education, </w:t>
      </w:r>
      <w:r>
        <w:rPr>
          <w:rFonts w:ascii="Segoe UI" w:hAnsi="Segoe UI" w:cs="Segoe UI"/>
          <w:color w:val="000000"/>
          <w:sz w:val="27"/>
          <w:szCs w:val="27"/>
        </w:rPr>
        <w:lastRenderedPageBreak/>
        <w:t>business, healthcare, and entertainment, bringing convenience, efficiency, and innovation to our fingertips. As we continue to embrace technology, let us harness the power of computer applications to drive progress, empower individuals, and shape a better future for all</w:t>
      </w:r>
    </w:p>
    <w:p w14:paraId="3E58F18A" w14:textId="77777777" w:rsidR="00B67210" w:rsidRPr="00B00259" w:rsidRDefault="00B67210">
      <w:pPr>
        <w:rPr>
          <w:lang w:val="en-GB"/>
        </w:rPr>
      </w:pPr>
    </w:p>
    <w:sectPr w:rsidR="00B67210" w:rsidRPr="00B00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533423159">
    <w:abstractNumId w:val="19"/>
  </w:num>
  <w:num w:numId="2" w16cid:durableId="1157068441">
    <w:abstractNumId w:val="12"/>
  </w:num>
  <w:num w:numId="3" w16cid:durableId="1331828762">
    <w:abstractNumId w:val="10"/>
  </w:num>
  <w:num w:numId="4" w16cid:durableId="2115590681">
    <w:abstractNumId w:val="21"/>
  </w:num>
  <w:num w:numId="5" w16cid:durableId="1295871533">
    <w:abstractNumId w:val="13"/>
  </w:num>
  <w:num w:numId="6" w16cid:durableId="1547330001">
    <w:abstractNumId w:val="16"/>
  </w:num>
  <w:num w:numId="7" w16cid:durableId="1032851475">
    <w:abstractNumId w:val="18"/>
  </w:num>
  <w:num w:numId="8" w16cid:durableId="658575383">
    <w:abstractNumId w:val="9"/>
  </w:num>
  <w:num w:numId="9" w16cid:durableId="33776297">
    <w:abstractNumId w:val="7"/>
  </w:num>
  <w:num w:numId="10" w16cid:durableId="1727994080">
    <w:abstractNumId w:val="6"/>
  </w:num>
  <w:num w:numId="11" w16cid:durableId="243731383">
    <w:abstractNumId w:val="5"/>
  </w:num>
  <w:num w:numId="12" w16cid:durableId="586034642">
    <w:abstractNumId w:val="4"/>
  </w:num>
  <w:num w:numId="13" w16cid:durableId="622274044">
    <w:abstractNumId w:val="8"/>
  </w:num>
  <w:num w:numId="14" w16cid:durableId="1616518971">
    <w:abstractNumId w:val="3"/>
  </w:num>
  <w:num w:numId="15" w16cid:durableId="1309095768">
    <w:abstractNumId w:val="2"/>
  </w:num>
  <w:num w:numId="16" w16cid:durableId="671613508">
    <w:abstractNumId w:val="1"/>
  </w:num>
  <w:num w:numId="17" w16cid:durableId="980619608">
    <w:abstractNumId w:val="0"/>
  </w:num>
  <w:num w:numId="18" w16cid:durableId="1320383168">
    <w:abstractNumId w:val="14"/>
  </w:num>
  <w:num w:numId="19" w16cid:durableId="1457987049">
    <w:abstractNumId w:val="15"/>
  </w:num>
  <w:num w:numId="20" w16cid:durableId="2138722288">
    <w:abstractNumId w:val="20"/>
  </w:num>
  <w:num w:numId="21" w16cid:durableId="1259093228">
    <w:abstractNumId w:val="17"/>
  </w:num>
  <w:num w:numId="22" w16cid:durableId="1925262950">
    <w:abstractNumId w:val="11"/>
  </w:num>
  <w:num w:numId="23" w16cid:durableId="210430440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259"/>
    <w:rsid w:val="00075755"/>
    <w:rsid w:val="002C4E5A"/>
    <w:rsid w:val="00645252"/>
    <w:rsid w:val="006D3D74"/>
    <w:rsid w:val="00805361"/>
    <w:rsid w:val="00A9204E"/>
    <w:rsid w:val="00B00259"/>
    <w:rsid w:val="00B67210"/>
    <w:rsid w:val="00F13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96BA2"/>
  <w15:chartTrackingRefBased/>
  <w15:docId w15:val="{C58FDC90-4235-422A-B05A-EEB0E1563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NormalWeb">
    <w:name w:val="Normal (Web)"/>
    <w:basedOn w:val="Normal"/>
    <w:uiPriority w:val="99"/>
    <w:semiHidden/>
    <w:unhideWhenUsed/>
    <w:rsid w:val="00B67210"/>
    <w:pPr>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y2iqfc">
    <w:name w:val="y2iqfc"/>
    <w:basedOn w:val="DefaultParagraphFont"/>
    <w:rsid w:val="00805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85883">
      <w:bodyDiv w:val="1"/>
      <w:marLeft w:val="0"/>
      <w:marRight w:val="0"/>
      <w:marTop w:val="0"/>
      <w:marBottom w:val="0"/>
      <w:divBdr>
        <w:top w:val="none" w:sz="0" w:space="0" w:color="auto"/>
        <w:left w:val="none" w:sz="0" w:space="0" w:color="auto"/>
        <w:bottom w:val="none" w:sz="0" w:space="0" w:color="auto"/>
        <w:right w:val="none" w:sz="0" w:space="0" w:color="auto"/>
      </w:divBdr>
    </w:div>
    <w:div w:id="902787843">
      <w:bodyDiv w:val="1"/>
      <w:marLeft w:val="0"/>
      <w:marRight w:val="0"/>
      <w:marTop w:val="0"/>
      <w:marBottom w:val="0"/>
      <w:divBdr>
        <w:top w:val="none" w:sz="0" w:space="0" w:color="auto"/>
        <w:left w:val="none" w:sz="0" w:space="0" w:color="auto"/>
        <w:bottom w:val="none" w:sz="0" w:space="0" w:color="auto"/>
        <w:right w:val="none" w:sz="0" w:space="0" w:color="auto"/>
      </w:divBdr>
    </w:div>
    <w:div w:id="972102953">
      <w:bodyDiv w:val="1"/>
      <w:marLeft w:val="0"/>
      <w:marRight w:val="0"/>
      <w:marTop w:val="0"/>
      <w:marBottom w:val="0"/>
      <w:divBdr>
        <w:top w:val="none" w:sz="0" w:space="0" w:color="auto"/>
        <w:left w:val="none" w:sz="0" w:space="0" w:color="auto"/>
        <w:bottom w:val="none" w:sz="0" w:space="0" w:color="auto"/>
        <w:right w:val="none" w:sz="0" w:space="0" w:color="auto"/>
      </w:divBdr>
      <w:divsChild>
        <w:div w:id="1548570363">
          <w:marLeft w:val="0"/>
          <w:marRight w:val="0"/>
          <w:marTop w:val="0"/>
          <w:marBottom w:val="0"/>
          <w:divBdr>
            <w:top w:val="none" w:sz="0" w:space="0" w:color="auto"/>
            <w:left w:val="none" w:sz="0" w:space="0" w:color="auto"/>
            <w:bottom w:val="none" w:sz="0" w:space="0" w:color="auto"/>
            <w:right w:val="none" w:sz="0" w:space="0" w:color="auto"/>
          </w:divBdr>
          <w:divsChild>
            <w:div w:id="1517577966">
              <w:marLeft w:val="0"/>
              <w:marRight w:val="0"/>
              <w:marTop w:val="0"/>
              <w:marBottom w:val="0"/>
              <w:divBdr>
                <w:top w:val="none" w:sz="0" w:space="0" w:color="auto"/>
                <w:left w:val="none" w:sz="0" w:space="0" w:color="auto"/>
                <w:bottom w:val="none" w:sz="0" w:space="0" w:color="auto"/>
                <w:right w:val="none" w:sz="0" w:space="0" w:color="auto"/>
              </w:divBdr>
              <w:divsChild>
                <w:div w:id="87504038">
                  <w:marLeft w:val="0"/>
                  <w:marRight w:val="0"/>
                  <w:marTop w:val="0"/>
                  <w:marBottom w:val="0"/>
                  <w:divBdr>
                    <w:top w:val="none" w:sz="0" w:space="0" w:color="auto"/>
                    <w:left w:val="none" w:sz="0" w:space="0" w:color="auto"/>
                    <w:bottom w:val="none" w:sz="0" w:space="0" w:color="auto"/>
                    <w:right w:val="none" w:sz="0" w:space="0" w:color="auto"/>
                  </w:divBdr>
                  <w:divsChild>
                    <w:div w:id="1484807198">
                      <w:marLeft w:val="0"/>
                      <w:marRight w:val="0"/>
                      <w:marTop w:val="0"/>
                      <w:marBottom w:val="0"/>
                      <w:divBdr>
                        <w:top w:val="none" w:sz="0" w:space="0" w:color="auto"/>
                        <w:left w:val="none" w:sz="0" w:space="0" w:color="auto"/>
                        <w:bottom w:val="none" w:sz="0" w:space="0" w:color="auto"/>
                        <w:right w:val="none" w:sz="0" w:space="0" w:color="auto"/>
                      </w:divBdr>
                      <w:divsChild>
                        <w:div w:id="541282852">
                          <w:marLeft w:val="0"/>
                          <w:marRight w:val="0"/>
                          <w:marTop w:val="0"/>
                          <w:marBottom w:val="0"/>
                          <w:divBdr>
                            <w:top w:val="none" w:sz="0" w:space="0" w:color="auto"/>
                            <w:left w:val="none" w:sz="0" w:space="0" w:color="auto"/>
                            <w:bottom w:val="none" w:sz="0" w:space="0" w:color="auto"/>
                            <w:right w:val="none" w:sz="0" w:space="0" w:color="auto"/>
                          </w:divBdr>
                          <w:divsChild>
                            <w:div w:id="688918416">
                              <w:marLeft w:val="0"/>
                              <w:marRight w:val="0"/>
                              <w:marTop w:val="0"/>
                              <w:marBottom w:val="0"/>
                              <w:divBdr>
                                <w:top w:val="none" w:sz="0" w:space="0" w:color="auto"/>
                                <w:left w:val="none" w:sz="0" w:space="0" w:color="auto"/>
                                <w:bottom w:val="none" w:sz="0" w:space="0" w:color="auto"/>
                                <w:right w:val="none" w:sz="0" w:space="0" w:color="auto"/>
                              </w:divBdr>
                              <w:divsChild>
                                <w:div w:id="1839539600">
                                  <w:marLeft w:val="0"/>
                                  <w:marRight w:val="0"/>
                                  <w:marTop w:val="0"/>
                                  <w:marBottom w:val="0"/>
                                  <w:divBdr>
                                    <w:top w:val="none" w:sz="0" w:space="0" w:color="auto"/>
                                    <w:left w:val="none" w:sz="0" w:space="0" w:color="auto"/>
                                    <w:bottom w:val="none" w:sz="0" w:space="0" w:color="auto"/>
                                    <w:right w:val="none" w:sz="0" w:space="0" w:color="auto"/>
                                  </w:divBdr>
                                  <w:divsChild>
                                    <w:div w:id="1102148986">
                                      <w:marLeft w:val="0"/>
                                      <w:marRight w:val="0"/>
                                      <w:marTop w:val="0"/>
                                      <w:marBottom w:val="0"/>
                                      <w:divBdr>
                                        <w:top w:val="none" w:sz="0" w:space="0" w:color="auto"/>
                                        <w:left w:val="none" w:sz="0" w:space="0" w:color="auto"/>
                                        <w:bottom w:val="none" w:sz="0" w:space="0" w:color="auto"/>
                                        <w:right w:val="none" w:sz="0" w:space="0" w:color="auto"/>
                                      </w:divBdr>
                                    </w:div>
                                    <w:div w:id="616520430">
                                      <w:marLeft w:val="0"/>
                                      <w:marRight w:val="0"/>
                                      <w:marTop w:val="0"/>
                                      <w:marBottom w:val="0"/>
                                      <w:divBdr>
                                        <w:top w:val="none" w:sz="0" w:space="0" w:color="auto"/>
                                        <w:left w:val="none" w:sz="0" w:space="0" w:color="auto"/>
                                        <w:bottom w:val="none" w:sz="0" w:space="0" w:color="auto"/>
                                        <w:right w:val="none" w:sz="0" w:space="0" w:color="auto"/>
                                      </w:divBdr>
                                      <w:divsChild>
                                        <w:div w:id="909386518">
                                          <w:marLeft w:val="0"/>
                                          <w:marRight w:val="165"/>
                                          <w:marTop w:val="150"/>
                                          <w:marBottom w:val="0"/>
                                          <w:divBdr>
                                            <w:top w:val="none" w:sz="0" w:space="0" w:color="auto"/>
                                            <w:left w:val="none" w:sz="0" w:space="0" w:color="auto"/>
                                            <w:bottom w:val="none" w:sz="0" w:space="0" w:color="auto"/>
                                            <w:right w:val="none" w:sz="0" w:space="0" w:color="auto"/>
                                          </w:divBdr>
                                          <w:divsChild>
                                            <w:div w:id="1959873933">
                                              <w:marLeft w:val="0"/>
                                              <w:marRight w:val="0"/>
                                              <w:marTop w:val="0"/>
                                              <w:marBottom w:val="0"/>
                                              <w:divBdr>
                                                <w:top w:val="none" w:sz="0" w:space="0" w:color="auto"/>
                                                <w:left w:val="none" w:sz="0" w:space="0" w:color="auto"/>
                                                <w:bottom w:val="none" w:sz="0" w:space="0" w:color="auto"/>
                                                <w:right w:val="none" w:sz="0" w:space="0" w:color="auto"/>
                                              </w:divBdr>
                                              <w:divsChild>
                                                <w:div w:id="169530216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3036212">
      <w:bodyDiv w:val="1"/>
      <w:marLeft w:val="0"/>
      <w:marRight w:val="0"/>
      <w:marTop w:val="0"/>
      <w:marBottom w:val="0"/>
      <w:divBdr>
        <w:top w:val="none" w:sz="0" w:space="0" w:color="auto"/>
        <w:left w:val="none" w:sz="0" w:space="0" w:color="auto"/>
        <w:bottom w:val="none" w:sz="0" w:space="0" w:color="auto"/>
        <w:right w:val="none" w:sz="0" w:space="0" w:color="auto"/>
      </w:divBdr>
    </w:div>
    <w:div w:id="195644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tru\AppData\Local\Microsoft\Office\16.0\DTS\en-GB%7b676AA50F-4C49-4017-BA98-5D92F8223E43%7d\%7bB4046215-3940-47EC-8F4E-DF30DC66828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{B4046215-3940-47EC-8F4E-DF30DC668286}tf02786999_win32.dotx</Template>
  <TotalTime>46</TotalTime>
  <Pages>3</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Phát La Trương</dc:creator>
  <cp:keywords/>
  <dc:description/>
  <cp:lastModifiedBy>Hoàng Phát La Trương</cp:lastModifiedBy>
  <cp:revision>2</cp:revision>
  <dcterms:created xsi:type="dcterms:W3CDTF">2023-09-12T16:54:00Z</dcterms:created>
  <dcterms:modified xsi:type="dcterms:W3CDTF">2023-09-13T18:21:00Z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GrammarlyDocumentId">
    <vt:lpwstr>e54936ee-f9e4-4e4a-b8ad-4c18bd745d17</vt:lpwstr>
  </property>
</Properties>
</file>